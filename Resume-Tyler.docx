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E59CA" w14:textId="3253C1BF" w:rsidR="000342D8" w:rsidRPr="00856F4C" w:rsidRDefault="00C85B84" w:rsidP="00856F4C">
      <w:pPr>
        <w:rPr>
          <w:rStyle w:val="Greentext"/>
          <w:color w:val="231F20"/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34B2F9F" wp14:editId="766EA540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9F9B5" id="Group 22" o:spid="_x0000_s1026" alt="&quot;&quot;" style="position:absolute;margin-left:-36pt;margin-top:-1in;width:597.6pt;height:11in;z-index:-251648000" coordsize="11955,158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">
                <v:group id="Group 23" o:spid="_x0000_s1027" style="position:absolute;left:6586;width:5369;height:2980" coordorigin="6586" coordsize="5369,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&#13;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&#13;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&#13;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&#13;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&#13;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&#13;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&#13;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&#13;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  <w:r w:rsidR="00856F4C">
        <w:rPr>
          <w:rStyle w:val="Greentext"/>
        </w:rPr>
        <w:t>Fort Myers</w:t>
      </w:r>
      <w:r w:rsidR="000342D8" w:rsidRPr="000342D8">
        <w:rPr>
          <w:rStyle w:val="Greentext"/>
        </w:rPr>
        <w:t xml:space="preserve">, </w:t>
      </w:r>
      <w:r w:rsidR="00856F4C">
        <w:rPr>
          <w:rStyle w:val="Greentext"/>
        </w:rPr>
        <w:t xml:space="preserve">FL </w:t>
      </w:r>
      <w:r w:rsidR="000342D8" w:rsidRPr="000342D8">
        <w:rPr>
          <w:rStyle w:val="Greentext"/>
        </w:rPr>
        <w:t xml:space="preserve"> </w:t>
      </w:r>
      <w:r w:rsidR="00856F4C">
        <w:rPr>
          <w:rStyle w:val="Greentext"/>
        </w:rPr>
        <w:t>33916</w:t>
      </w:r>
      <w:r w:rsidR="000342D8" w:rsidRPr="000342D8">
        <w:rPr>
          <w:rStyle w:val="Greentext"/>
        </w:rPr>
        <w:t xml:space="preserve"> </w:t>
      </w:r>
    </w:p>
    <w:p w14:paraId="21D79258" w14:textId="5A769B7C" w:rsidR="000342D8" w:rsidRPr="000342D8" w:rsidRDefault="000342D8" w:rsidP="000342D8">
      <w:pPr>
        <w:pStyle w:val="BodyContactInfo"/>
        <w:rPr>
          <w:rStyle w:val="Greentext"/>
        </w:rPr>
      </w:pPr>
      <w:r w:rsidRPr="000342D8">
        <w:rPr>
          <w:rStyle w:val="Greentext"/>
        </w:rPr>
        <w:t>(71</w:t>
      </w:r>
      <w:r w:rsidR="00856F4C">
        <w:rPr>
          <w:rStyle w:val="Greentext"/>
        </w:rPr>
        <w:t>9</w:t>
      </w:r>
      <w:r w:rsidRPr="000342D8">
        <w:rPr>
          <w:rStyle w:val="Greentext"/>
        </w:rPr>
        <w:t>)</w:t>
      </w:r>
      <w:r w:rsidR="00856F4C">
        <w:rPr>
          <w:rStyle w:val="Greentext"/>
        </w:rPr>
        <w:t xml:space="preserve"> – 291 - 0571</w:t>
      </w:r>
      <w:r w:rsidRPr="000342D8">
        <w:rPr>
          <w:rStyle w:val="Greentext"/>
        </w:rPr>
        <w:t xml:space="preserve"> </w:t>
      </w:r>
    </w:p>
    <w:p w14:paraId="302A9A55" w14:textId="5785BE79" w:rsidR="00F60F5C" w:rsidRPr="000342D8" w:rsidRDefault="00F60F5C" w:rsidP="000342D8">
      <w:pPr>
        <w:pStyle w:val="BodyContactInfo"/>
        <w:rPr>
          <w:rStyle w:val="Greentext"/>
        </w:rPr>
      </w:pPr>
      <w:hyperlink r:id="rId10" w:history="1">
        <w:r w:rsidRPr="00735BD4">
          <w:rPr>
            <w:rStyle w:val="Hyperlink"/>
          </w:rPr>
          <w:t>Tyleranton</w:t>
        </w:r>
        <w:r w:rsidRPr="00735BD4">
          <w:rPr>
            <w:rStyle w:val="Hyperlink"/>
          </w:rPr>
          <w:t>i</w:t>
        </w:r>
        <w:r w:rsidRPr="00735BD4">
          <w:rPr>
            <w:rStyle w:val="Hyperlink"/>
          </w:rPr>
          <w:t>1025@icloud.com</w:t>
        </w:r>
      </w:hyperlink>
    </w:p>
    <w:p w14:paraId="76E62AAC" w14:textId="2C4F06D0" w:rsidR="00C85B84" w:rsidRDefault="00F60F5C" w:rsidP="000342D8">
      <w:pPr>
        <w:pStyle w:val="BodyContactInfo"/>
        <w:rPr>
          <w:rStyle w:val="Greentext"/>
        </w:rPr>
      </w:pPr>
      <w:hyperlink r:id="rId11" w:history="1">
        <w:r w:rsidRPr="00735BD4">
          <w:rPr>
            <w:rStyle w:val="Hyperlink"/>
          </w:rPr>
          <w:t>https://</w:t>
        </w:r>
        <w:r w:rsidRPr="00735BD4">
          <w:rPr>
            <w:rStyle w:val="Hyperlink"/>
          </w:rPr>
          <w:t>w</w:t>
        </w:r>
        <w:r w:rsidRPr="00735BD4">
          <w:rPr>
            <w:rStyle w:val="Hyperlink"/>
          </w:rPr>
          <w:t>ww.linkedin.com/in/tyler-antoni-48024290/</w:t>
        </w:r>
      </w:hyperlink>
    </w:p>
    <w:p w14:paraId="497D582C" w14:textId="58369F04" w:rsidR="00F60F5C" w:rsidRPr="009F58A6" w:rsidRDefault="00F60F5C" w:rsidP="000342D8">
      <w:pPr>
        <w:pStyle w:val="BodyContactInfo"/>
        <w:rPr>
          <w:rStyle w:val="Greentext"/>
        </w:rPr>
      </w:pPr>
      <w:r>
        <w:rPr>
          <w:rStyle w:val="Greentext"/>
        </w:rPr>
        <w:t>https://www.tylerantoni.com/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552F52B8" w14:textId="77777777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76FFFA39" w14:textId="36D5B992" w:rsidR="00702223" w:rsidRDefault="00F60F5C" w:rsidP="00702223">
            <w:pPr>
              <w:pStyle w:val="Title"/>
            </w:pPr>
            <w:r>
              <w:t>Tyler Antoni</w:t>
            </w:r>
          </w:p>
        </w:tc>
      </w:tr>
      <w:tr w:rsidR="00702223" w:rsidRPr="00702223" w14:paraId="580BE655" w14:textId="77777777" w:rsidTr="009F58A6">
        <w:trPr>
          <w:gridAfter w:val="2"/>
          <w:wAfter w:w="7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138539FC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790E238D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2E76E27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1DACE04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621E40AC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3DA402CA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337DCC21" w14:textId="77777777" w:rsidTr="00AE0078">
        <w:trPr>
          <w:gridAfter w:val="1"/>
          <w:wAfter w:w="4" w:type="pct"/>
          <w:trHeight w:val="3339"/>
        </w:trPr>
        <w:tc>
          <w:tcPr>
            <w:tcW w:w="2196" w:type="pct"/>
            <w:gridSpan w:val="3"/>
          </w:tcPr>
          <w:p w14:paraId="2DFF9EE7" w14:textId="77777777" w:rsidR="002974E6" w:rsidRDefault="002974E6" w:rsidP="002974E6">
            <w:pPr>
              <w:pStyle w:val="Objective"/>
              <w:rPr>
                <w:color w:val="7CA655" w:themeColor="text2"/>
              </w:rPr>
            </w:pPr>
          </w:p>
          <w:p w14:paraId="5D06CD90" w14:textId="427FDF8E" w:rsidR="00CC77D2" w:rsidRDefault="002974E6" w:rsidP="002974E6">
            <w:pPr>
              <w:pStyle w:val="Objective"/>
              <w:ind w:left="0"/>
              <w:rPr>
                <w:color w:val="7CA655" w:themeColor="text2"/>
              </w:rPr>
            </w:pPr>
            <w:r w:rsidRPr="002974E6">
              <w:rPr>
                <w:color w:val="7CA655" w:themeColor="text2"/>
              </w:rPr>
              <w:t xml:space="preserve">Meticulous Reporting Analyst aiming to leverage in-depth knowledge of performance metrics analysis gained over 2 </w:t>
            </w:r>
            <w:r w:rsidRPr="002974E6">
              <w:rPr>
                <w:color w:val="7CA655" w:themeColor="text2"/>
              </w:rPr>
              <w:t>years’ experience</w:t>
            </w:r>
            <w:r w:rsidRPr="002974E6">
              <w:rPr>
                <w:color w:val="7CA655" w:themeColor="text2"/>
              </w:rPr>
              <w:t xml:space="preserve">. </w:t>
            </w:r>
          </w:p>
          <w:p w14:paraId="472A927E" w14:textId="0BB0A899" w:rsidR="002974E6" w:rsidRPr="00721C3B" w:rsidRDefault="002974E6" w:rsidP="002974E6">
            <w:pPr>
              <w:pStyle w:val="Objective"/>
              <w:ind w:left="0"/>
              <w:rPr>
                <w:rStyle w:val="Greentext"/>
              </w:rPr>
            </w:pPr>
            <w:r>
              <w:rPr>
                <w:rStyle w:val="Greentext"/>
              </w:rPr>
              <w:t>Looking to gain experience in the software development field and become a full stack developer!</w:t>
            </w:r>
          </w:p>
        </w:tc>
        <w:tc>
          <w:tcPr>
            <w:tcW w:w="495" w:type="pct"/>
          </w:tcPr>
          <w:p w14:paraId="4742D533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69F9CECE" w14:textId="37199800" w:rsidR="00CC77D2" w:rsidRPr="00E97CB2" w:rsidRDefault="000342D8" w:rsidP="00702223">
            <w:pPr>
              <w:pStyle w:val="DateRange"/>
            </w:pPr>
            <w:r w:rsidRPr="000342D8">
              <w:t>20</w:t>
            </w:r>
            <w:r w:rsidR="00F60F5C">
              <w:t>20</w:t>
            </w:r>
            <w:r w:rsidRPr="000342D8">
              <w:t xml:space="preserve"> - </w:t>
            </w:r>
            <w:r w:rsidR="00F60F5C">
              <w:t>Current</w:t>
            </w:r>
          </w:p>
          <w:p w14:paraId="4D8D3EFA" w14:textId="3EB5CAD2" w:rsidR="00F60F5C" w:rsidRPr="00AB4245" w:rsidRDefault="002974E6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Reporting Analyst</w:t>
            </w:r>
          </w:p>
          <w:p w14:paraId="5DF57DE7" w14:textId="5F32B780" w:rsidR="00F60F5C" w:rsidRDefault="00F60F5C" w:rsidP="00F60F5C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 xml:space="preserve">        </w:t>
            </w:r>
            <w:r w:rsidR="002974E6">
              <w:rPr>
                <w:rStyle w:val="Greentext"/>
                <w:color w:val="231F20"/>
              </w:rPr>
              <w:t>Alorica</w:t>
            </w:r>
          </w:p>
          <w:p w14:paraId="46FFF9C3" w14:textId="77777777" w:rsidR="00F60F5C" w:rsidRPr="00F60F5C" w:rsidRDefault="00F60F5C" w:rsidP="00F60F5C">
            <w:pPr>
              <w:pStyle w:val="Company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60F5C">
              <w:rPr>
                <w:sz w:val="20"/>
                <w:szCs w:val="20"/>
              </w:rPr>
              <w:t>Monitored KPIs to identify inefficiencies and risks.</w:t>
            </w:r>
          </w:p>
          <w:p w14:paraId="7BFEAAA7" w14:textId="77777777" w:rsidR="00F60F5C" w:rsidRPr="00F60F5C" w:rsidRDefault="00F60F5C" w:rsidP="00F60F5C">
            <w:pPr>
              <w:pStyle w:val="Company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60F5C">
              <w:rPr>
                <w:sz w:val="20"/>
                <w:szCs w:val="20"/>
              </w:rPr>
              <w:t>Applied expertise in SQL to draft reports and optimize query creation.</w:t>
            </w:r>
          </w:p>
          <w:p w14:paraId="68D51809" w14:textId="77777777" w:rsidR="00F60F5C" w:rsidRPr="00F60F5C" w:rsidRDefault="00F60F5C" w:rsidP="00F60F5C">
            <w:pPr>
              <w:pStyle w:val="Company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F60F5C">
              <w:rPr>
                <w:sz w:val="20"/>
                <w:szCs w:val="20"/>
              </w:rPr>
              <w:t>Liaised with business leaders to foster timely resolution of client challenges.</w:t>
            </w:r>
          </w:p>
          <w:p w14:paraId="3B6161D4" w14:textId="4CC0180F" w:rsidR="00F60F5C" w:rsidRPr="00F60F5C" w:rsidRDefault="00F60F5C" w:rsidP="00F60F5C">
            <w:pPr>
              <w:pStyle w:val="Company"/>
              <w:numPr>
                <w:ilvl w:val="0"/>
                <w:numId w:val="10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F60F5C">
              <w:rPr>
                <w:sz w:val="20"/>
                <w:szCs w:val="20"/>
              </w:rPr>
              <w:t>Evaluated collected data and reported results and recommendations to higher management</w:t>
            </w:r>
            <w:r w:rsidR="005176A8">
              <w:rPr>
                <w:sz w:val="20"/>
                <w:szCs w:val="20"/>
              </w:rPr>
              <w:t xml:space="preserve"> using </w:t>
            </w:r>
            <w:proofErr w:type="spellStart"/>
            <w:r w:rsidR="005176A8">
              <w:rPr>
                <w:sz w:val="20"/>
                <w:szCs w:val="20"/>
              </w:rPr>
              <w:t>PowerBI</w:t>
            </w:r>
            <w:proofErr w:type="spellEnd"/>
            <w:r w:rsidRPr="00F60F5C">
              <w:rPr>
                <w:sz w:val="20"/>
                <w:szCs w:val="20"/>
              </w:rPr>
              <w:t xml:space="preserve">. </w:t>
            </w:r>
          </w:p>
          <w:p w14:paraId="60188FE4" w14:textId="496DACC9" w:rsidR="00CC77D2" w:rsidRPr="00E97CB2" w:rsidRDefault="000342D8" w:rsidP="00702223">
            <w:pPr>
              <w:pStyle w:val="DateRange"/>
            </w:pPr>
            <w:r w:rsidRPr="000342D8">
              <w:t>201</w:t>
            </w:r>
            <w:r w:rsidR="00F60F5C">
              <w:t>8</w:t>
            </w:r>
            <w:r w:rsidRPr="000342D8">
              <w:t xml:space="preserve"> - 20</w:t>
            </w:r>
            <w:r w:rsidR="00F60F5C">
              <w:t>20</w:t>
            </w:r>
          </w:p>
          <w:p w14:paraId="295504B5" w14:textId="4A74152F" w:rsidR="00CC77D2" w:rsidRPr="00AB4245" w:rsidRDefault="002974E6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Assistant Team Manager</w:t>
            </w:r>
          </w:p>
          <w:p w14:paraId="3DA2564A" w14:textId="6609A5C3" w:rsidR="00CC77D2" w:rsidRDefault="00F60F5C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 xml:space="preserve">        </w:t>
            </w:r>
            <w:r w:rsidR="002974E6">
              <w:rPr>
                <w:rStyle w:val="Greentext"/>
                <w:color w:val="231F20"/>
              </w:rPr>
              <w:t>Alorica</w:t>
            </w:r>
          </w:p>
          <w:p w14:paraId="1B2920AE" w14:textId="13D769D6" w:rsidR="00F60F5C" w:rsidRDefault="00F60F5C" w:rsidP="009F58A6">
            <w:pPr>
              <w:pStyle w:val="Company"/>
              <w:rPr>
                <w:rStyle w:val="Greentext"/>
                <w:color w:val="231F20"/>
              </w:rPr>
            </w:pPr>
          </w:p>
          <w:p w14:paraId="4A03FA2D" w14:textId="1F1E51DF" w:rsidR="00F60F5C" w:rsidRDefault="00F60F5C" w:rsidP="00F60F5C">
            <w:pPr>
              <w:pStyle w:val="Company"/>
              <w:numPr>
                <w:ilvl w:val="0"/>
                <w:numId w:val="11"/>
              </w:numPr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Assisted with the management of a team of over 30 agents.</w:t>
            </w:r>
          </w:p>
          <w:p w14:paraId="69378FC2" w14:textId="1FB60FC9" w:rsidR="00F60F5C" w:rsidRDefault="005176A8" w:rsidP="00F60F5C">
            <w:pPr>
              <w:pStyle w:val="Company"/>
              <w:numPr>
                <w:ilvl w:val="0"/>
                <w:numId w:val="11"/>
              </w:numPr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Handled escalated cases for technical support cases.</w:t>
            </w:r>
          </w:p>
          <w:p w14:paraId="268852AF" w14:textId="255ED9FE" w:rsidR="005176A8" w:rsidRPr="009F58A6" w:rsidRDefault="005176A8" w:rsidP="00F60F5C">
            <w:pPr>
              <w:pStyle w:val="Company"/>
              <w:numPr>
                <w:ilvl w:val="0"/>
                <w:numId w:val="11"/>
              </w:numPr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Coached team on proper technical troubleshooting processes, and answered questions and concerns for the team.</w:t>
            </w:r>
          </w:p>
          <w:p w14:paraId="6A232D38" w14:textId="1377FAE6" w:rsidR="00CC77D2" w:rsidRPr="00E97CB2" w:rsidRDefault="000342D8" w:rsidP="00702223">
            <w:pPr>
              <w:pStyle w:val="DateRange"/>
            </w:pPr>
            <w:r w:rsidRPr="000342D8">
              <w:t>20</w:t>
            </w:r>
            <w:r w:rsidR="002974E6">
              <w:t>16</w:t>
            </w:r>
            <w:r w:rsidRPr="000342D8">
              <w:t xml:space="preserve"> - 201</w:t>
            </w:r>
            <w:r w:rsidR="00F60F5C">
              <w:t>8</w:t>
            </w:r>
          </w:p>
          <w:p w14:paraId="628AB082" w14:textId="0A34F554" w:rsidR="00CC77D2" w:rsidRPr="00AB4245" w:rsidRDefault="002974E6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Server</w:t>
            </w:r>
          </w:p>
          <w:p w14:paraId="7DA24C08" w14:textId="1CE92B85" w:rsidR="00CC77D2" w:rsidRPr="009F58A6" w:rsidRDefault="002974E6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Red Lobster</w:t>
            </w:r>
          </w:p>
          <w:p w14:paraId="564BC2D2" w14:textId="38374BA8" w:rsidR="00CC77D2" w:rsidRDefault="00CC77D2" w:rsidP="00CC77D2">
            <w:pPr>
              <w:pStyle w:val="Jobdescription"/>
            </w:pPr>
          </w:p>
        </w:tc>
      </w:tr>
      <w:tr w:rsidR="00CC77D2" w:rsidRPr="00702223" w14:paraId="456817BF" w14:textId="77777777" w:rsidTr="00CC77D2">
        <w:trPr>
          <w:gridAfter w:val="1"/>
          <w:wAfter w:w="4" w:type="pct"/>
          <w:trHeight w:val="115"/>
        </w:trPr>
        <w:tc>
          <w:tcPr>
            <w:tcW w:w="847" w:type="pct"/>
            <w:shd w:val="clear" w:color="auto" w:fill="000000" w:themeFill="text1"/>
          </w:tcPr>
          <w:p w14:paraId="7C0CDFA8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14ED2FC9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6A4F0051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73CC1C82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786E9571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2D423996" w14:textId="77777777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4563D26D" w14:textId="344BE2FB" w:rsidR="00CC77D2" w:rsidRPr="00E6525B" w:rsidRDefault="002974E6" w:rsidP="00702223">
            <w:pPr>
              <w:pStyle w:val="DateRange"/>
            </w:pPr>
            <w:r>
              <w:t>March</w:t>
            </w:r>
            <w:r w:rsidR="000342D8" w:rsidRPr="000342D8">
              <w:t xml:space="preserve"> 20</w:t>
            </w:r>
            <w:r>
              <w:t>21</w:t>
            </w:r>
            <w:r w:rsidR="000342D8" w:rsidRPr="000342D8">
              <w:t xml:space="preserve"> </w:t>
            </w:r>
            <w:r>
              <w:t>–</w:t>
            </w:r>
            <w:r w:rsidR="000342D8" w:rsidRPr="000342D8">
              <w:t xml:space="preserve"> </w:t>
            </w:r>
            <w:r>
              <w:t>Present</w:t>
            </w:r>
          </w:p>
          <w:p w14:paraId="218C89D9" w14:textId="6BE916EF" w:rsidR="00CC77D2" w:rsidRDefault="002974E6" w:rsidP="009F58A6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The Programmer Coach</w:t>
            </w:r>
          </w:p>
          <w:p w14:paraId="6821ADFB" w14:textId="77777777" w:rsidR="00F60F5C" w:rsidRPr="00AB4245" w:rsidRDefault="00F60F5C" w:rsidP="009F58A6">
            <w:pPr>
              <w:pStyle w:val="JobTitleandDegree"/>
              <w:rPr>
                <w:rStyle w:val="Greentext"/>
              </w:rPr>
            </w:pPr>
          </w:p>
          <w:p w14:paraId="2791130A" w14:textId="60770612" w:rsidR="007F14E6" w:rsidRDefault="002974E6" w:rsidP="009F58A6">
            <w:r>
              <w:t xml:space="preserve">Online Bootcamp that covers the fundamentals of C#, the .NET Framework, and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  <w:tc>
          <w:tcPr>
            <w:tcW w:w="1348" w:type="pct"/>
            <w:gridSpan w:val="2"/>
          </w:tcPr>
          <w:p w14:paraId="03942BDF" w14:textId="0E88BD66" w:rsidR="000342D8" w:rsidRDefault="002974E6" w:rsidP="000342D8">
            <w:pPr>
              <w:pStyle w:val="SkillsBullets"/>
            </w:pPr>
            <w:r>
              <w:t>C#</w:t>
            </w:r>
            <w:r w:rsidR="000342D8">
              <w:t xml:space="preserve"> </w:t>
            </w:r>
          </w:p>
          <w:p w14:paraId="6663B731" w14:textId="026169BC" w:rsidR="000342D8" w:rsidRDefault="002974E6" w:rsidP="000342D8">
            <w:pPr>
              <w:pStyle w:val="SkillsBullets"/>
            </w:pPr>
            <w:r>
              <w:t>JavaScript</w:t>
            </w:r>
          </w:p>
          <w:p w14:paraId="1A77C0F3" w14:textId="7D877C42" w:rsidR="000342D8" w:rsidRDefault="002974E6" w:rsidP="000342D8">
            <w:pPr>
              <w:pStyle w:val="SkillsBullets"/>
            </w:pPr>
            <w:r>
              <w:t>Python</w:t>
            </w:r>
          </w:p>
          <w:p w14:paraId="7F31DE33" w14:textId="5B08C1B1" w:rsidR="000342D8" w:rsidRDefault="002974E6" w:rsidP="000342D8">
            <w:pPr>
              <w:pStyle w:val="SkillsBullets"/>
            </w:pPr>
            <w:r>
              <w:t>HTML/CSS</w:t>
            </w:r>
          </w:p>
          <w:p w14:paraId="37264603" w14:textId="0B570358" w:rsidR="00CC77D2" w:rsidRDefault="002974E6" w:rsidP="000342D8">
            <w:pPr>
              <w:pStyle w:val="SkillsBullets"/>
            </w:pPr>
            <w:proofErr w:type="spellStart"/>
            <w:r>
              <w:t>mySQL</w:t>
            </w:r>
            <w:proofErr w:type="spellEnd"/>
          </w:p>
        </w:tc>
        <w:tc>
          <w:tcPr>
            <w:tcW w:w="2305" w:type="pct"/>
            <w:gridSpan w:val="3"/>
            <w:vMerge/>
          </w:tcPr>
          <w:p w14:paraId="5258A1C1" w14:textId="77777777" w:rsidR="00CC77D2" w:rsidRDefault="00CC77D2" w:rsidP="00702223">
            <w:pPr>
              <w:pStyle w:val="DateRange"/>
            </w:pPr>
          </w:p>
        </w:tc>
      </w:tr>
    </w:tbl>
    <w:p w14:paraId="268CD16E" w14:textId="77777777" w:rsidR="00913A01" w:rsidRPr="00F5689F" w:rsidRDefault="00913A01" w:rsidP="00F5689F"/>
    <w:sectPr w:rsidR="00913A01" w:rsidRPr="00F5689F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FAD0C" w14:textId="77777777" w:rsidR="006D1120" w:rsidRDefault="006D1120" w:rsidP="00B11DD2">
      <w:pPr>
        <w:spacing w:line="240" w:lineRule="auto"/>
      </w:pPr>
      <w:r>
        <w:separator/>
      </w:r>
    </w:p>
  </w:endnote>
  <w:endnote w:type="continuationSeparator" w:id="0">
    <w:p w14:paraId="034E1ED6" w14:textId="77777777" w:rsidR="006D1120" w:rsidRDefault="006D1120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C883A" w14:textId="77777777" w:rsidR="006D1120" w:rsidRDefault="006D1120" w:rsidP="00B11DD2">
      <w:pPr>
        <w:spacing w:line="240" w:lineRule="auto"/>
      </w:pPr>
      <w:r>
        <w:separator/>
      </w:r>
    </w:p>
  </w:footnote>
  <w:footnote w:type="continuationSeparator" w:id="0">
    <w:p w14:paraId="4BAF9DFC" w14:textId="77777777" w:rsidR="006D1120" w:rsidRDefault="006D1120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51C17"/>
    <w:multiLevelType w:val="hybridMultilevel"/>
    <w:tmpl w:val="AB24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5A16F30"/>
    <w:multiLevelType w:val="hybridMultilevel"/>
    <w:tmpl w:val="83C4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1F27E86"/>
    <w:multiLevelType w:val="hybridMultilevel"/>
    <w:tmpl w:val="41A8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46352A33"/>
    <w:multiLevelType w:val="hybridMultilevel"/>
    <w:tmpl w:val="63C2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B0E26"/>
    <w:multiLevelType w:val="hybridMultilevel"/>
    <w:tmpl w:val="06F2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4C"/>
    <w:rsid w:val="000342D8"/>
    <w:rsid w:val="000A3E8A"/>
    <w:rsid w:val="001A4837"/>
    <w:rsid w:val="002974E6"/>
    <w:rsid w:val="00340C75"/>
    <w:rsid w:val="003E6D64"/>
    <w:rsid w:val="00504D12"/>
    <w:rsid w:val="005176A8"/>
    <w:rsid w:val="00547E34"/>
    <w:rsid w:val="005D49CA"/>
    <w:rsid w:val="006073AB"/>
    <w:rsid w:val="006123CC"/>
    <w:rsid w:val="006309F2"/>
    <w:rsid w:val="006D1120"/>
    <w:rsid w:val="00702223"/>
    <w:rsid w:val="00721C3B"/>
    <w:rsid w:val="00722308"/>
    <w:rsid w:val="00730420"/>
    <w:rsid w:val="007466F4"/>
    <w:rsid w:val="00762950"/>
    <w:rsid w:val="007F14E6"/>
    <w:rsid w:val="00851431"/>
    <w:rsid w:val="008539E9"/>
    <w:rsid w:val="00856F4C"/>
    <w:rsid w:val="0086291E"/>
    <w:rsid w:val="00913A01"/>
    <w:rsid w:val="009220BC"/>
    <w:rsid w:val="009E4267"/>
    <w:rsid w:val="009F58A6"/>
    <w:rsid w:val="00A635D5"/>
    <w:rsid w:val="00A82D03"/>
    <w:rsid w:val="00AB4245"/>
    <w:rsid w:val="00AE0078"/>
    <w:rsid w:val="00B037D4"/>
    <w:rsid w:val="00B11DD2"/>
    <w:rsid w:val="00B51D00"/>
    <w:rsid w:val="00B80EE9"/>
    <w:rsid w:val="00B84623"/>
    <w:rsid w:val="00BE191C"/>
    <w:rsid w:val="00C67A30"/>
    <w:rsid w:val="00C764ED"/>
    <w:rsid w:val="00C8183F"/>
    <w:rsid w:val="00C83E97"/>
    <w:rsid w:val="00C85B84"/>
    <w:rsid w:val="00CC77D2"/>
    <w:rsid w:val="00CF130A"/>
    <w:rsid w:val="00D61D47"/>
    <w:rsid w:val="00D87E03"/>
    <w:rsid w:val="00DD3177"/>
    <w:rsid w:val="00E6525B"/>
    <w:rsid w:val="00E97CB2"/>
    <w:rsid w:val="00ED6E70"/>
    <w:rsid w:val="00EF10F2"/>
    <w:rsid w:val="00F41ACF"/>
    <w:rsid w:val="00F5689F"/>
    <w:rsid w:val="00F60F5C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24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Revision">
    <w:name w:val="Revision"/>
    <w:hidden/>
    <w:uiPriority w:val="99"/>
    <w:semiHidden/>
    <w:rsid w:val="00856F4C"/>
    <w:pPr>
      <w:widowControl/>
      <w:autoSpaceDE/>
      <w:autoSpaceDN/>
    </w:pPr>
    <w:rPr>
      <w:rFonts w:eastAsia="Arial" w:cs="Arial"/>
      <w:color w:val="231F20"/>
      <w:sz w:val="18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0F5C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yler-antoni-48024290/" TargetMode="External"/><Relationship Id="rId5" Type="http://schemas.openxmlformats.org/officeDocument/2006/relationships/styles" Target="styles.xml"/><Relationship Id="rId10" Type="http://schemas.openxmlformats.org/officeDocument/2006/relationships/hyperlink" Target="mailto:Tylerantoni1025@icloud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lerantoni/Library/Containers/com.microsoft.Word/Data/Library/Application%20Support/Microsoft/Office/16.0/DTS/Search/%7b4B8E4EE7-71C9-4846-9C29-6DF2BC418868%7dtf55635225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resume.dotx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2021-06-29T19:00:00Z</dcterms:created>
  <dcterms:modified xsi:type="dcterms:W3CDTF">2021-06-29T19:40:00Z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